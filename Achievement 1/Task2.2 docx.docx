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C45EE" w:rsidRDefault="002B1E97">
      <w:pPr>
        <w:rPr>
          <w:b/>
          <w:i/>
          <w:sz w:val="28"/>
          <w:szCs w:val="28"/>
          <w:lang w:val="en-IN"/>
        </w:rPr>
      </w:pPr>
      <w:r w:rsidRPr="008C45EE">
        <w:rPr>
          <w:b/>
          <w:i/>
          <w:sz w:val="28"/>
          <w:szCs w:val="28"/>
          <w:lang w:val="en-IN"/>
        </w:rPr>
        <w:t>Exercise 2.1</w:t>
      </w:r>
    </w:p>
    <w:p w:rsidR="002B1E97" w:rsidRDefault="002B1E97">
      <w:pPr>
        <w:rPr>
          <w:lang w:val="en-IN"/>
        </w:rPr>
      </w:pPr>
    </w:p>
    <w:p w:rsidR="002B1E97" w:rsidRDefault="002B1E97">
      <w:pPr>
        <w:rPr>
          <w:lang w:val="en-IN"/>
        </w:rPr>
      </w:pPr>
      <w:r w:rsidRPr="00092F55">
        <w:rPr>
          <w:b/>
          <w:lang w:val="en-IN"/>
        </w:rPr>
        <w:t>2) Some of the clarifying questions</w:t>
      </w:r>
      <w:r>
        <w:rPr>
          <w:lang w:val="en-IN"/>
        </w:rPr>
        <w:t>:</w:t>
      </w:r>
    </w:p>
    <w:p w:rsidR="002B1E97" w:rsidRDefault="002B1E97">
      <w:pPr>
        <w:rPr>
          <w:lang w:val="en-IN"/>
        </w:rPr>
      </w:pPr>
    </w:p>
    <w:p w:rsidR="002B1E97" w:rsidRPr="009C0FB7" w:rsidRDefault="002B1E97" w:rsidP="009C0FB7">
      <w:pPr>
        <w:pStyle w:val="ListParagraph"/>
        <w:numPr>
          <w:ilvl w:val="0"/>
          <w:numId w:val="25"/>
        </w:numPr>
        <w:rPr>
          <w:lang w:val="en-IN"/>
        </w:rPr>
      </w:pPr>
      <w:r w:rsidRPr="009C0FB7">
        <w:rPr>
          <w:lang w:val="en-IN"/>
        </w:rPr>
        <w:t>What type of influenza virus have been dominant in your area?</w:t>
      </w:r>
    </w:p>
    <w:p w:rsidR="002B1E97" w:rsidRDefault="002B1E97">
      <w:pPr>
        <w:rPr>
          <w:lang w:val="en-IN"/>
        </w:rPr>
      </w:pPr>
    </w:p>
    <w:p w:rsidR="002B1E97" w:rsidRPr="009C0FB7" w:rsidRDefault="002B1E97" w:rsidP="009C0FB7">
      <w:pPr>
        <w:pStyle w:val="ListParagraph"/>
        <w:numPr>
          <w:ilvl w:val="0"/>
          <w:numId w:val="25"/>
        </w:numPr>
        <w:rPr>
          <w:lang w:val="en-IN"/>
        </w:rPr>
      </w:pPr>
      <w:r w:rsidRPr="009C0FB7">
        <w:rPr>
          <w:lang w:val="en-IN"/>
        </w:rPr>
        <w:t>How many residents have been affected by Influenza flu?</w:t>
      </w:r>
    </w:p>
    <w:p w:rsidR="002B1E97" w:rsidRDefault="002B1E97">
      <w:pPr>
        <w:rPr>
          <w:lang w:val="en-IN"/>
        </w:rPr>
      </w:pPr>
    </w:p>
    <w:p w:rsidR="002B1E97" w:rsidRPr="009C0FB7" w:rsidRDefault="002B1E97" w:rsidP="009C0FB7">
      <w:pPr>
        <w:pStyle w:val="ListParagraph"/>
        <w:numPr>
          <w:ilvl w:val="0"/>
          <w:numId w:val="25"/>
        </w:numPr>
        <w:rPr>
          <w:lang w:val="en-IN"/>
        </w:rPr>
      </w:pPr>
      <w:r w:rsidRPr="009C0FB7">
        <w:rPr>
          <w:lang w:val="en-IN"/>
        </w:rPr>
        <w:t xml:space="preserve">How many </w:t>
      </w:r>
      <w:proofErr w:type="gramStart"/>
      <w:r w:rsidRPr="009C0FB7">
        <w:rPr>
          <w:lang w:val="en-IN"/>
        </w:rPr>
        <w:t>number</w:t>
      </w:r>
      <w:proofErr w:type="gramEnd"/>
      <w:r w:rsidR="0076424A">
        <w:rPr>
          <w:lang w:val="en-IN"/>
        </w:rPr>
        <w:t xml:space="preserve"> </w:t>
      </w:r>
      <w:r w:rsidRPr="009C0FB7">
        <w:rPr>
          <w:lang w:val="en-IN"/>
        </w:rPr>
        <w:t>of Staffers should be allocated?</w:t>
      </w:r>
    </w:p>
    <w:p w:rsidR="002B1E97" w:rsidRDefault="002B1E97">
      <w:pPr>
        <w:rPr>
          <w:lang w:val="en-IN"/>
        </w:rPr>
      </w:pPr>
    </w:p>
    <w:p w:rsidR="002B1E97" w:rsidRPr="009C0FB7" w:rsidRDefault="002B1E97" w:rsidP="009C0FB7">
      <w:pPr>
        <w:pStyle w:val="ListParagraph"/>
        <w:numPr>
          <w:ilvl w:val="0"/>
          <w:numId w:val="25"/>
        </w:numPr>
        <w:rPr>
          <w:lang w:val="en-IN"/>
        </w:rPr>
      </w:pPr>
      <w:r w:rsidRPr="009C0FB7">
        <w:rPr>
          <w:lang w:val="en-IN"/>
        </w:rPr>
        <w:t>When will our agency should start to recruit and deploy temporary medical professionals to their respective locations.</w:t>
      </w:r>
    </w:p>
    <w:p w:rsidR="0042672D" w:rsidRPr="0042672D" w:rsidRDefault="0042672D" w:rsidP="0042672D">
      <w:pPr>
        <w:rPr>
          <w:lang w:val="en-IN"/>
        </w:rPr>
      </w:pPr>
    </w:p>
    <w:p w:rsidR="002B1E97" w:rsidRDefault="002B1E97" w:rsidP="009C0FB7">
      <w:pPr>
        <w:pStyle w:val="ListParagraph"/>
        <w:numPr>
          <w:ilvl w:val="0"/>
          <w:numId w:val="25"/>
        </w:numPr>
        <w:rPr>
          <w:lang w:val="en-IN"/>
        </w:rPr>
      </w:pPr>
      <w:r w:rsidRPr="009C0FB7">
        <w:rPr>
          <w:lang w:val="en-IN"/>
        </w:rPr>
        <w:t>How roles will be assigned to temporary staff?</w:t>
      </w:r>
    </w:p>
    <w:p w:rsidR="009C0FB7" w:rsidRPr="009C0FB7" w:rsidRDefault="009C0FB7" w:rsidP="009C0FB7">
      <w:pPr>
        <w:pStyle w:val="ListParagraph"/>
        <w:rPr>
          <w:lang w:val="en-IN"/>
        </w:rPr>
      </w:pPr>
    </w:p>
    <w:p w:rsidR="009C0FB7" w:rsidRDefault="009C0FB7" w:rsidP="009C0FB7">
      <w:pPr>
        <w:rPr>
          <w:lang w:val="en-IN"/>
        </w:rPr>
      </w:pPr>
    </w:p>
    <w:p w:rsidR="009C0FB7" w:rsidRPr="00092F55" w:rsidRDefault="009C0FB7" w:rsidP="009C0FB7">
      <w:pPr>
        <w:rPr>
          <w:b/>
          <w:lang w:val="en-IN"/>
        </w:rPr>
      </w:pPr>
      <w:r w:rsidRPr="00092F55">
        <w:rPr>
          <w:b/>
          <w:lang w:val="en-IN"/>
        </w:rPr>
        <w:t>3) Here are the few funnelling questions for the above clarifying questions</w:t>
      </w:r>
    </w:p>
    <w:p w:rsidR="002B1E97" w:rsidRDefault="002B1E97">
      <w:pPr>
        <w:rPr>
          <w:lang w:val="en-IN"/>
        </w:rPr>
      </w:pPr>
    </w:p>
    <w:p w:rsidR="005518FC" w:rsidRDefault="005518FC" w:rsidP="005518FC">
      <w:pPr>
        <w:pStyle w:val="ListParagraph"/>
        <w:numPr>
          <w:ilvl w:val="0"/>
          <w:numId w:val="26"/>
        </w:numPr>
        <w:rPr>
          <w:lang w:val="en-IN"/>
        </w:rPr>
      </w:pPr>
      <w:r w:rsidRPr="009C0FB7">
        <w:rPr>
          <w:lang w:val="en-IN"/>
        </w:rPr>
        <w:t>What type of influenza virus have been dominant in your area?</w:t>
      </w:r>
    </w:p>
    <w:p w:rsidR="005518FC" w:rsidRDefault="005518FC" w:rsidP="005518FC">
      <w:pPr>
        <w:ind w:left="48"/>
        <w:rPr>
          <w:lang w:val="en-IN"/>
        </w:rPr>
      </w:pPr>
    </w:p>
    <w:p w:rsidR="005518FC" w:rsidRDefault="005518FC" w:rsidP="005518FC">
      <w:pPr>
        <w:ind w:left="48"/>
        <w:rPr>
          <w:lang w:val="en-IN"/>
        </w:rPr>
      </w:pPr>
      <w:r w:rsidRPr="006D4148">
        <w:rPr>
          <w:b/>
          <w:lang w:val="en-IN"/>
        </w:rPr>
        <w:t>Funneling question</w:t>
      </w:r>
      <w:r>
        <w:rPr>
          <w:lang w:val="en-IN"/>
        </w:rPr>
        <w:t xml:space="preserve">: </w:t>
      </w:r>
      <w:r w:rsidR="004E118C">
        <w:rPr>
          <w:lang w:val="en-IN"/>
        </w:rPr>
        <w:t xml:space="preserve">1. </w:t>
      </w:r>
      <w:r>
        <w:rPr>
          <w:lang w:val="en-IN"/>
        </w:rPr>
        <w:t>Is Type A influenza more dominant than Type B influenza</w:t>
      </w:r>
      <w:r w:rsidR="00092F55">
        <w:rPr>
          <w:lang w:val="en-IN"/>
        </w:rPr>
        <w:t xml:space="preserve"> in your area</w:t>
      </w:r>
      <w:r>
        <w:rPr>
          <w:lang w:val="en-IN"/>
        </w:rPr>
        <w:t>?</w:t>
      </w:r>
    </w:p>
    <w:p w:rsidR="005518FC" w:rsidRDefault="005518FC" w:rsidP="005518FC">
      <w:pPr>
        <w:ind w:left="48"/>
        <w:rPr>
          <w:lang w:val="en-IN"/>
        </w:rPr>
      </w:pPr>
    </w:p>
    <w:p w:rsidR="005518FC" w:rsidRDefault="005518FC" w:rsidP="005518FC">
      <w:pPr>
        <w:ind w:left="48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</w:t>
      </w:r>
      <w:r w:rsidR="004E118C">
        <w:rPr>
          <w:lang w:val="en-IN"/>
        </w:rPr>
        <w:t xml:space="preserve"> 2. Are there adequate medications for Type A influenza?</w:t>
      </w:r>
    </w:p>
    <w:p w:rsidR="00567544" w:rsidRDefault="00567544" w:rsidP="005518FC">
      <w:pPr>
        <w:ind w:left="48"/>
        <w:rPr>
          <w:lang w:val="en-IN"/>
        </w:rPr>
      </w:pPr>
    </w:p>
    <w:p w:rsidR="00567544" w:rsidRDefault="00567544" w:rsidP="005518FC">
      <w:pPr>
        <w:ind w:left="48"/>
        <w:rPr>
          <w:lang w:val="en-IN"/>
        </w:rPr>
      </w:pPr>
      <w:r>
        <w:rPr>
          <w:lang w:val="en-IN"/>
        </w:rPr>
        <w:t>II.</w:t>
      </w:r>
      <w:r>
        <w:rPr>
          <w:lang w:val="en-IN"/>
        </w:rPr>
        <w:tab/>
      </w:r>
      <w:r w:rsidRPr="009C0FB7">
        <w:rPr>
          <w:lang w:val="en-IN"/>
        </w:rPr>
        <w:t>How many residents have been affected by Influenza flu?</w:t>
      </w:r>
    </w:p>
    <w:p w:rsidR="00567544" w:rsidRDefault="00567544" w:rsidP="005518FC">
      <w:pPr>
        <w:ind w:left="48"/>
        <w:rPr>
          <w:lang w:val="en-IN"/>
        </w:rPr>
      </w:pPr>
    </w:p>
    <w:p w:rsidR="00567544" w:rsidRDefault="00567544" w:rsidP="005518FC">
      <w:pPr>
        <w:ind w:left="48"/>
        <w:rPr>
          <w:lang w:val="en-IN"/>
        </w:rPr>
      </w:pPr>
      <w:r w:rsidRPr="006D4148">
        <w:rPr>
          <w:b/>
          <w:lang w:val="en-IN"/>
        </w:rPr>
        <w:t>Funneling question</w:t>
      </w:r>
      <w:r>
        <w:rPr>
          <w:lang w:val="en-IN"/>
        </w:rPr>
        <w:t>: 1.</w:t>
      </w:r>
      <w:r w:rsidR="003B1B3D">
        <w:rPr>
          <w:lang w:val="en-IN"/>
        </w:rPr>
        <w:t xml:space="preserve"> Are there any influenza affected patients with serious symptoms?</w:t>
      </w:r>
    </w:p>
    <w:p w:rsidR="003B1B3D" w:rsidRDefault="003B1B3D" w:rsidP="005518FC">
      <w:pPr>
        <w:ind w:left="48"/>
        <w:rPr>
          <w:lang w:val="en-IN"/>
        </w:rPr>
      </w:pPr>
    </w:p>
    <w:p w:rsidR="003B1B3D" w:rsidRDefault="00076358" w:rsidP="00076358">
      <w:pPr>
        <w:ind w:left="1440"/>
        <w:rPr>
          <w:lang w:val="en-IN"/>
        </w:rPr>
      </w:pPr>
      <w:r>
        <w:rPr>
          <w:lang w:val="en-IN"/>
        </w:rPr>
        <w:t xml:space="preserve">          </w:t>
      </w:r>
      <w:r w:rsidR="003B1B3D">
        <w:rPr>
          <w:lang w:val="en-IN"/>
        </w:rPr>
        <w:t>2.What are the number of patients with serious and moderate symptoms affected</w:t>
      </w:r>
      <w:r>
        <w:rPr>
          <w:lang w:val="en-IN"/>
        </w:rPr>
        <w:t xml:space="preserve">   </w:t>
      </w:r>
      <w:r w:rsidR="003B1B3D">
        <w:rPr>
          <w:lang w:val="en-IN"/>
        </w:rPr>
        <w:t xml:space="preserve"> by influenza virus?</w:t>
      </w:r>
    </w:p>
    <w:p w:rsidR="005518FC" w:rsidRPr="005518FC" w:rsidRDefault="005518FC" w:rsidP="005518FC">
      <w:pPr>
        <w:ind w:left="48"/>
        <w:rPr>
          <w:lang w:val="en-IN"/>
        </w:rPr>
      </w:pPr>
    </w:p>
    <w:p w:rsidR="00CC6E56" w:rsidRPr="00567544" w:rsidRDefault="002B1E97" w:rsidP="00567544">
      <w:pPr>
        <w:pStyle w:val="ListParagraph"/>
        <w:numPr>
          <w:ilvl w:val="0"/>
          <w:numId w:val="28"/>
        </w:numPr>
        <w:rPr>
          <w:lang w:val="en-IN"/>
        </w:rPr>
      </w:pPr>
      <w:r w:rsidRPr="00567544">
        <w:rPr>
          <w:lang w:val="en-IN"/>
        </w:rPr>
        <w:t xml:space="preserve">  </w:t>
      </w:r>
      <w:r w:rsidR="00CC6E56" w:rsidRPr="00567544">
        <w:rPr>
          <w:lang w:val="en-IN"/>
        </w:rPr>
        <w:t xml:space="preserve">How many </w:t>
      </w:r>
      <w:proofErr w:type="gramStart"/>
      <w:r w:rsidR="00CC6E56" w:rsidRPr="00567544">
        <w:rPr>
          <w:lang w:val="en-IN"/>
        </w:rPr>
        <w:t>number</w:t>
      </w:r>
      <w:proofErr w:type="gramEnd"/>
      <w:r w:rsidR="00CC6E56" w:rsidRPr="00567544">
        <w:rPr>
          <w:lang w:val="en-IN"/>
        </w:rPr>
        <w:t xml:space="preserve"> of Staffers should be allocated?</w:t>
      </w:r>
    </w:p>
    <w:p w:rsidR="00CC6E56" w:rsidRDefault="00CC6E56" w:rsidP="00CC6E56">
      <w:pPr>
        <w:pStyle w:val="ListParagraph"/>
        <w:ind w:left="768"/>
        <w:rPr>
          <w:lang w:val="en-IN"/>
        </w:rPr>
      </w:pPr>
    </w:p>
    <w:p w:rsidR="00CC6E56" w:rsidRDefault="00CC6E56" w:rsidP="00CC6E56">
      <w:pPr>
        <w:ind w:left="48"/>
        <w:rPr>
          <w:lang w:val="en-IN"/>
        </w:rPr>
      </w:pPr>
      <w:r w:rsidRPr="006D4148">
        <w:rPr>
          <w:b/>
          <w:lang w:val="en-IN"/>
        </w:rPr>
        <w:t>Funneling Questions</w:t>
      </w:r>
      <w:r>
        <w:rPr>
          <w:lang w:val="en-IN"/>
        </w:rPr>
        <w:t>: 1.</w:t>
      </w:r>
      <w:r w:rsidR="00952931">
        <w:rPr>
          <w:lang w:val="en-IN"/>
        </w:rPr>
        <w:t xml:space="preserve"> </w:t>
      </w:r>
      <w:r>
        <w:rPr>
          <w:lang w:val="en-IN"/>
        </w:rPr>
        <w:t>Have you decided the Pa</w:t>
      </w:r>
      <w:r w:rsidR="00952931">
        <w:rPr>
          <w:lang w:val="en-IN"/>
        </w:rPr>
        <w:t>tient: Staff ratio for each</w:t>
      </w:r>
      <w:r w:rsidR="0076424A">
        <w:rPr>
          <w:lang w:val="en-IN"/>
        </w:rPr>
        <w:t xml:space="preserve"> Department</w:t>
      </w:r>
      <w:r w:rsidR="00952931">
        <w:rPr>
          <w:lang w:val="en-IN"/>
        </w:rPr>
        <w:t>?</w:t>
      </w:r>
    </w:p>
    <w:p w:rsidR="007460D1" w:rsidRDefault="007460D1" w:rsidP="00CC6E56">
      <w:pPr>
        <w:ind w:left="48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  </w:t>
      </w:r>
    </w:p>
    <w:p w:rsidR="007460D1" w:rsidRPr="00CC6E56" w:rsidRDefault="00C41F20" w:rsidP="00CC6E56">
      <w:pPr>
        <w:ind w:left="48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            2.Do you require temporary staff </w:t>
      </w:r>
      <w:r w:rsidR="00567544">
        <w:rPr>
          <w:lang w:val="en-IN"/>
        </w:rPr>
        <w:t>only</w:t>
      </w:r>
      <w:r>
        <w:rPr>
          <w:lang w:val="en-IN"/>
        </w:rPr>
        <w:t xml:space="preserve"> for influenza season?</w:t>
      </w:r>
    </w:p>
    <w:p w:rsidR="002B1E97" w:rsidRDefault="002B1E97" w:rsidP="00CC6E56">
      <w:pPr>
        <w:rPr>
          <w:lang w:val="en-IN"/>
        </w:rPr>
      </w:pPr>
    </w:p>
    <w:p w:rsidR="0042672D" w:rsidRDefault="0042672D" w:rsidP="00CC6E56">
      <w:pPr>
        <w:rPr>
          <w:lang w:val="en-IN"/>
        </w:rPr>
      </w:pPr>
    </w:p>
    <w:p w:rsidR="0042672D" w:rsidRDefault="0042672D" w:rsidP="00CC6E56">
      <w:pPr>
        <w:rPr>
          <w:b/>
          <w:lang w:val="en-IN"/>
        </w:rPr>
      </w:pPr>
      <w:r>
        <w:rPr>
          <w:lang w:val="en-IN"/>
        </w:rPr>
        <w:t>4</w:t>
      </w:r>
      <w:r w:rsidRPr="0042672D">
        <w:rPr>
          <w:b/>
          <w:lang w:val="en-IN"/>
        </w:rPr>
        <w:t>. Some questions based on privacy and ethics</w:t>
      </w:r>
      <w:r>
        <w:rPr>
          <w:b/>
          <w:lang w:val="en-IN"/>
        </w:rPr>
        <w:t>:</w:t>
      </w:r>
    </w:p>
    <w:p w:rsidR="0042672D" w:rsidRDefault="0042672D" w:rsidP="00CC6E56">
      <w:pPr>
        <w:rPr>
          <w:b/>
          <w:lang w:val="en-IN"/>
        </w:rPr>
      </w:pPr>
    </w:p>
    <w:p w:rsidR="0042672D" w:rsidRDefault="0042672D" w:rsidP="00CC6E56">
      <w:pPr>
        <w:rPr>
          <w:b/>
          <w:lang w:val="en-IN"/>
        </w:rPr>
      </w:pPr>
    </w:p>
    <w:p w:rsidR="0042672D" w:rsidRPr="00601571" w:rsidRDefault="0042672D" w:rsidP="00601571">
      <w:pPr>
        <w:pStyle w:val="ListParagraph"/>
        <w:numPr>
          <w:ilvl w:val="1"/>
          <w:numId w:val="30"/>
        </w:numPr>
        <w:rPr>
          <w:lang w:val="en-IN"/>
        </w:rPr>
      </w:pPr>
      <w:r w:rsidRPr="00601571">
        <w:rPr>
          <w:lang w:val="en-IN"/>
        </w:rPr>
        <w:t>Are there any laws/rules in your medical trust which would hinder us to allocate resources?</w:t>
      </w:r>
    </w:p>
    <w:p w:rsidR="00031EFB" w:rsidRDefault="00031EFB" w:rsidP="00CC6E56">
      <w:pPr>
        <w:rPr>
          <w:lang w:val="en-IN"/>
        </w:rPr>
      </w:pPr>
    </w:p>
    <w:p w:rsidR="00031EFB" w:rsidRPr="00601571" w:rsidRDefault="00031EFB" w:rsidP="00601571">
      <w:pPr>
        <w:pStyle w:val="ListParagraph"/>
        <w:numPr>
          <w:ilvl w:val="1"/>
          <w:numId w:val="30"/>
        </w:numPr>
        <w:rPr>
          <w:lang w:val="en-IN"/>
        </w:rPr>
      </w:pPr>
      <w:r w:rsidRPr="00601571">
        <w:rPr>
          <w:lang w:val="en-IN"/>
        </w:rPr>
        <w:t xml:space="preserve">Since young and older population are more prone to this infection, which privacy/ ethical </w:t>
      </w:r>
      <w:r w:rsidR="00601571" w:rsidRPr="00601571">
        <w:rPr>
          <w:lang w:val="en-IN"/>
        </w:rPr>
        <w:t xml:space="preserve">  </w:t>
      </w:r>
      <w:r w:rsidRPr="00601571">
        <w:rPr>
          <w:lang w:val="en-IN"/>
        </w:rPr>
        <w:t xml:space="preserve">concepts </w:t>
      </w:r>
      <w:r w:rsidR="00601571" w:rsidRPr="00601571">
        <w:rPr>
          <w:lang w:val="en-IN"/>
        </w:rPr>
        <w:t>are considered while they are being admitted?</w:t>
      </w:r>
      <w:r w:rsidRPr="00601571">
        <w:rPr>
          <w:lang w:val="en-IN"/>
        </w:rPr>
        <w:t xml:space="preserve"> </w:t>
      </w:r>
    </w:p>
    <w:p w:rsidR="0042672D" w:rsidRDefault="0042672D" w:rsidP="00CC6E56">
      <w:pPr>
        <w:rPr>
          <w:lang w:val="en-IN"/>
        </w:rPr>
      </w:pPr>
      <w:bookmarkStart w:id="0" w:name="_GoBack"/>
      <w:bookmarkEnd w:id="0"/>
    </w:p>
    <w:p w:rsidR="0042672D" w:rsidRDefault="0042672D" w:rsidP="00601571">
      <w:pPr>
        <w:ind w:firstLine="720"/>
        <w:rPr>
          <w:lang w:val="en-IN"/>
        </w:rPr>
      </w:pPr>
    </w:p>
    <w:p w:rsidR="0042672D" w:rsidRDefault="0042672D" w:rsidP="00CC6E56">
      <w:pPr>
        <w:rPr>
          <w:lang w:val="en-IN"/>
        </w:rPr>
      </w:pPr>
      <w:r>
        <w:rPr>
          <w:lang w:val="en-IN"/>
        </w:rPr>
        <w:tab/>
      </w:r>
    </w:p>
    <w:p w:rsidR="0042672D" w:rsidRPr="00CC6E56" w:rsidRDefault="0042672D" w:rsidP="00CC6E56">
      <w:pPr>
        <w:rPr>
          <w:lang w:val="en-IN"/>
        </w:rPr>
      </w:pPr>
      <w:r>
        <w:rPr>
          <w:lang w:val="en-IN"/>
        </w:rPr>
        <w:tab/>
      </w:r>
    </w:p>
    <w:sectPr w:rsidR="0042672D" w:rsidRPr="00CC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C5002D"/>
    <w:multiLevelType w:val="hybridMultilevel"/>
    <w:tmpl w:val="CF768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0672E"/>
    <w:multiLevelType w:val="hybridMultilevel"/>
    <w:tmpl w:val="440AC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AE7309"/>
    <w:multiLevelType w:val="hybridMultilevel"/>
    <w:tmpl w:val="8FBEEC46"/>
    <w:lvl w:ilvl="0" w:tplc="CC961F42">
      <w:start w:val="3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" w:hanging="360"/>
      </w:pPr>
    </w:lvl>
    <w:lvl w:ilvl="2" w:tplc="0C09001B" w:tentative="1">
      <w:start w:val="1"/>
      <w:numFmt w:val="lowerRoman"/>
      <w:lvlText w:val="%3."/>
      <w:lvlJc w:val="right"/>
      <w:pPr>
        <w:ind w:left="1848" w:hanging="180"/>
      </w:pPr>
    </w:lvl>
    <w:lvl w:ilvl="3" w:tplc="0C09000F" w:tentative="1">
      <w:start w:val="1"/>
      <w:numFmt w:val="decimal"/>
      <w:lvlText w:val="%4."/>
      <w:lvlJc w:val="left"/>
      <w:pPr>
        <w:ind w:left="2568" w:hanging="360"/>
      </w:pPr>
    </w:lvl>
    <w:lvl w:ilvl="4" w:tplc="0C090019" w:tentative="1">
      <w:start w:val="1"/>
      <w:numFmt w:val="lowerLetter"/>
      <w:lvlText w:val="%5."/>
      <w:lvlJc w:val="left"/>
      <w:pPr>
        <w:ind w:left="3288" w:hanging="360"/>
      </w:pPr>
    </w:lvl>
    <w:lvl w:ilvl="5" w:tplc="0C09001B" w:tentative="1">
      <w:start w:val="1"/>
      <w:numFmt w:val="lowerRoman"/>
      <w:lvlText w:val="%6."/>
      <w:lvlJc w:val="right"/>
      <w:pPr>
        <w:ind w:left="4008" w:hanging="180"/>
      </w:pPr>
    </w:lvl>
    <w:lvl w:ilvl="6" w:tplc="0C09000F" w:tentative="1">
      <w:start w:val="1"/>
      <w:numFmt w:val="decimal"/>
      <w:lvlText w:val="%7."/>
      <w:lvlJc w:val="left"/>
      <w:pPr>
        <w:ind w:left="4728" w:hanging="360"/>
      </w:pPr>
    </w:lvl>
    <w:lvl w:ilvl="7" w:tplc="0C090019" w:tentative="1">
      <w:start w:val="1"/>
      <w:numFmt w:val="lowerLetter"/>
      <w:lvlText w:val="%8."/>
      <w:lvlJc w:val="left"/>
      <w:pPr>
        <w:ind w:left="5448" w:hanging="360"/>
      </w:pPr>
    </w:lvl>
    <w:lvl w:ilvl="8" w:tplc="0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FB025E"/>
    <w:multiLevelType w:val="hybridMultilevel"/>
    <w:tmpl w:val="440AC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A85272D"/>
    <w:multiLevelType w:val="hybridMultilevel"/>
    <w:tmpl w:val="3B00D6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C23048C"/>
    <w:multiLevelType w:val="hybridMultilevel"/>
    <w:tmpl w:val="D374A4CA"/>
    <w:lvl w:ilvl="0" w:tplc="57F233DC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28" w:hanging="360"/>
      </w:pPr>
    </w:lvl>
    <w:lvl w:ilvl="2" w:tplc="0C09001B" w:tentative="1">
      <w:start w:val="1"/>
      <w:numFmt w:val="lowerRoman"/>
      <w:lvlText w:val="%3."/>
      <w:lvlJc w:val="right"/>
      <w:pPr>
        <w:ind w:left="1848" w:hanging="180"/>
      </w:pPr>
    </w:lvl>
    <w:lvl w:ilvl="3" w:tplc="0C09000F" w:tentative="1">
      <w:start w:val="1"/>
      <w:numFmt w:val="decimal"/>
      <w:lvlText w:val="%4."/>
      <w:lvlJc w:val="left"/>
      <w:pPr>
        <w:ind w:left="2568" w:hanging="360"/>
      </w:pPr>
    </w:lvl>
    <w:lvl w:ilvl="4" w:tplc="0C090019" w:tentative="1">
      <w:start w:val="1"/>
      <w:numFmt w:val="lowerLetter"/>
      <w:lvlText w:val="%5."/>
      <w:lvlJc w:val="left"/>
      <w:pPr>
        <w:ind w:left="3288" w:hanging="360"/>
      </w:pPr>
    </w:lvl>
    <w:lvl w:ilvl="5" w:tplc="0C09001B" w:tentative="1">
      <w:start w:val="1"/>
      <w:numFmt w:val="lowerRoman"/>
      <w:lvlText w:val="%6."/>
      <w:lvlJc w:val="right"/>
      <w:pPr>
        <w:ind w:left="4008" w:hanging="180"/>
      </w:pPr>
    </w:lvl>
    <w:lvl w:ilvl="6" w:tplc="0C09000F" w:tentative="1">
      <w:start w:val="1"/>
      <w:numFmt w:val="decimal"/>
      <w:lvlText w:val="%7."/>
      <w:lvlJc w:val="left"/>
      <w:pPr>
        <w:ind w:left="4728" w:hanging="360"/>
      </w:pPr>
    </w:lvl>
    <w:lvl w:ilvl="7" w:tplc="0C090019" w:tentative="1">
      <w:start w:val="1"/>
      <w:numFmt w:val="lowerLetter"/>
      <w:lvlText w:val="%8."/>
      <w:lvlJc w:val="left"/>
      <w:pPr>
        <w:ind w:left="5448" w:hanging="360"/>
      </w:pPr>
    </w:lvl>
    <w:lvl w:ilvl="8" w:tplc="0C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BAA1827"/>
    <w:multiLevelType w:val="hybridMultilevel"/>
    <w:tmpl w:val="69069A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6"/>
  </w:num>
  <w:num w:numId="21">
    <w:abstractNumId w:val="20"/>
  </w:num>
  <w:num w:numId="22">
    <w:abstractNumId w:val="11"/>
  </w:num>
  <w:num w:numId="23">
    <w:abstractNumId w:val="29"/>
  </w:num>
  <w:num w:numId="24">
    <w:abstractNumId w:val="27"/>
  </w:num>
  <w:num w:numId="25">
    <w:abstractNumId w:val="15"/>
  </w:num>
  <w:num w:numId="26">
    <w:abstractNumId w:val="25"/>
  </w:num>
  <w:num w:numId="27">
    <w:abstractNumId w:val="21"/>
  </w:num>
  <w:num w:numId="28">
    <w:abstractNumId w:val="17"/>
  </w:num>
  <w:num w:numId="29">
    <w:abstractNumId w:val="1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97"/>
    <w:rsid w:val="00031EFB"/>
    <w:rsid w:val="00076358"/>
    <w:rsid w:val="00092F55"/>
    <w:rsid w:val="002B1E97"/>
    <w:rsid w:val="003B1B3D"/>
    <w:rsid w:val="0042672D"/>
    <w:rsid w:val="004E118C"/>
    <w:rsid w:val="005518FC"/>
    <w:rsid w:val="00567544"/>
    <w:rsid w:val="00601571"/>
    <w:rsid w:val="00645252"/>
    <w:rsid w:val="006D3D74"/>
    <w:rsid w:val="006D4148"/>
    <w:rsid w:val="007460D1"/>
    <w:rsid w:val="0076424A"/>
    <w:rsid w:val="0083569A"/>
    <w:rsid w:val="008C45EE"/>
    <w:rsid w:val="00952931"/>
    <w:rsid w:val="009C0FB7"/>
    <w:rsid w:val="00A21E26"/>
    <w:rsid w:val="00A9204E"/>
    <w:rsid w:val="00C41F20"/>
    <w:rsid w:val="00CC6E56"/>
    <w:rsid w:val="00D35C2C"/>
    <w:rsid w:val="00F7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2996D"/>
  <w15:chartTrackingRefBased/>
  <w15:docId w15:val="{E731F015-3D99-4925-AB1D-EBE9405A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E56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C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28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George</dc:creator>
  <cp:keywords/>
  <dc:description/>
  <cp:lastModifiedBy>Febin George</cp:lastModifiedBy>
  <cp:revision>16</cp:revision>
  <dcterms:created xsi:type="dcterms:W3CDTF">2024-04-26T14:42:00Z</dcterms:created>
  <dcterms:modified xsi:type="dcterms:W3CDTF">2024-04-29T10:01:00Z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